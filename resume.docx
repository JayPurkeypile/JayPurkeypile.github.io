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5E2E" w14:textId="0AD4032D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6D577F6A" w14:textId="77777777" w:rsidTr="00FC49E3">
        <w:trPr>
          <w:trHeight w:val="1728"/>
        </w:trPr>
        <w:tc>
          <w:tcPr>
            <w:tcW w:w="2965" w:type="pct"/>
          </w:tcPr>
          <w:p w14:paraId="7592D39D" w14:textId="0C3A4068" w:rsidR="00E6525B" w:rsidRDefault="00647C30" w:rsidP="00F5689F">
            <w:pPr>
              <w:pStyle w:val="Title"/>
            </w:pPr>
            <w:r>
              <w:t>Jocelyn Purkeypile</w:t>
            </w:r>
          </w:p>
          <w:p w14:paraId="1CCD2420" w14:textId="42DEBDCE" w:rsidR="00E6525B" w:rsidRDefault="00E6525B" w:rsidP="00F5689F">
            <w:pPr>
              <w:pStyle w:val="Subtitle"/>
            </w:pPr>
          </w:p>
        </w:tc>
        <w:tc>
          <w:tcPr>
            <w:tcW w:w="377" w:type="pct"/>
          </w:tcPr>
          <w:p w14:paraId="04EF9D4B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77720C87" w14:textId="1A493A3E" w:rsidR="00E6525B" w:rsidRDefault="00E6525B" w:rsidP="00E6525B">
            <w:pPr>
              <w:pStyle w:val="BodyContactInfo"/>
            </w:pPr>
          </w:p>
        </w:tc>
      </w:tr>
      <w:tr w:rsidR="00E97CB2" w:rsidRPr="00F5689F" w14:paraId="47D854E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0C006C2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F20754" wp14:editId="11100014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5715F9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1D0270D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977111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5264046A" w14:textId="77777777" w:rsidTr="00FC49E3">
        <w:trPr>
          <w:trHeight w:val="2592"/>
        </w:trPr>
        <w:tc>
          <w:tcPr>
            <w:tcW w:w="2965" w:type="pct"/>
          </w:tcPr>
          <w:p w14:paraId="513D49A7" w14:textId="77777777" w:rsidR="00E97CB2" w:rsidRDefault="00E97CB2" w:rsidP="00F5689F"/>
        </w:tc>
        <w:tc>
          <w:tcPr>
            <w:tcW w:w="377" w:type="pct"/>
          </w:tcPr>
          <w:p w14:paraId="373F668F" w14:textId="77777777" w:rsidR="00E97CB2" w:rsidRDefault="00E97CB2" w:rsidP="00F5689F"/>
        </w:tc>
        <w:tc>
          <w:tcPr>
            <w:tcW w:w="1658" w:type="pct"/>
          </w:tcPr>
          <w:p w14:paraId="164E3C17" w14:textId="300AC460" w:rsidR="00E97CB2" w:rsidRDefault="00E97CB2" w:rsidP="00F5689F"/>
        </w:tc>
      </w:tr>
      <w:tr w:rsidR="00FC49E3" w14:paraId="232A141B" w14:textId="77777777" w:rsidTr="00FC49E3">
        <w:tc>
          <w:tcPr>
            <w:tcW w:w="2965" w:type="pct"/>
          </w:tcPr>
          <w:p w14:paraId="620A29FA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215A626FDF66473C9606DF76DFF4D636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3AF942FF" w14:textId="77777777" w:rsidR="00FC49E3" w:rsidRDefault="00FC49E3" w:rsidP="00F5689F"/>
        </w:tc>
        <w:tc>
          <w:tcPr>
            <w:tcW w:w="1658" w:type="pct"/>
          </w:tcPr>
          <w:p w14:paraId="078C0F0D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308A1841008B47FAB8E312EE83AA2F7E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0AFD313F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05213FF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DFBB96" wp14:editId="7B2C256E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D6B4F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7D5DC5B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27343CF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A4F926" wp14:editId="3EF72150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D95E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AD759F9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5964E3B9" w14:textId="6234E226" w:rsidR="00FC49E3" w:rsidRDefault="008E57F7" w:rsidP="00647C30">
            <w:pPr>
              <w:pStyle w:val="DateRange"/>
            </w:pPr>
            <w:r>
              <w:t>January 2023–</w:t>
            </w:r>
            <w:r w:rsidR="00BA5462" w:rsidRPr="00BA5462">
              <w:t xml:space="preserve"> </w:t>
            </w:r>
            <w:r>
              <w:t>July 2023</w:t>
            </w:r>
            <w:r w:rsidR="00FC49E3" w:rsidRPr="00E97CB2">
              <w:t xml:space="preserve"> </w:t>
            </w:r>
          </w:p>
          <w:p w14:paraId="4A9A90A9" w14:textId="26AC88A0" w:rsidR="00D84250" w:rsidRDefault="00647C30" w:rsidP="00647C30">
            <w:pPr>
              <w:pStyle w:val="DateRange"/>
            </w:pPr>
            <w:r>
              <w:t>Pizza Ranch</w:t>
            </w:r>
            <w:r w:rsidR="00D84250">
              <w:t>- Washington, Iowa</w:t>
            </w:r>
          </w:p>
          <w:p w14:paraId="214B0C5E" w14:textId="53471E68" w:rsidR="00D84250" w:rsidRDefault="00D84250" w:rsidP="00647C30">
            <w:pPr>
              <w:pStyle w:val="DateRange"/>
            </w:pPr>
            <w:r>
              <w:t>Busser/ Front Counter</w:t>
            </w:r>
          </w:p>
          <w:p w14:paraId="516E94A9" w14:textId="5DB65FF8" w:rsidR="008E57F7" w:rsidRDefault="008E57F7" w:rsidP="008E57F7">
            <w:pPr>
              <w:pStyle w:val="DateRange"/>
              <w:numPr>
                <w:ilvl w:val="0"/>
                <w:numId w:val="7"/>
              </w:numPr>
            </w:pPr>
            <w:r>
              <w:t xml:space="preserve">I clean tables in a quick and timely manner while maintaining an </w:t>
            </w:r>
            <w:r w:rsidR="00D84250">
              <w:t>upbeat</w:t>
            </w:r>
            <w:r>
              <w:t xml:space="preserve"> and positive attitude.</w:t>
            </w:r>
          </w:p>
          <w:p w14:paraId="7E8C57DD" w14:textId="1832AF44" w:rsidR="008E57F7" w:rsidRDefault="008E57F7" w:rsidP="008E57F7">
            <w:pPr>
              <w:pStyle w:val="DateRange"/>
              <w:numPr>
                <w:ilvl w:val="0"/>
                <w:numId w:val="7"/>
              </w:numPr>
            </w:pPr>
            <w:r>
              <w:t xml:space="preserve">I cooperated with a second team member </w:t>
            </w:r>
            <w:r w:rsidR="00D84250">
              <w:t>to delegate the task assigned to us.</w:t>
            </w:r>
          </w:p>
          <w:p w14:paraId="55A52116" w14:textId="313BF832" w:rsidR="00D84250" w:rsidRDefault="00D84250" w:rsidP="008E57F7">
            <w:pPr>
              <w:pStyle w:val="DateRange"/>
              <w:numPr>
                <w:ilvl w:val="0"/>
                <w:numId w:val="7"/>
              </w:numPr>
            </w:pPr>
            <w:r>
              <w:t>I collected plates, dishes and other sorts of trash and brought them to the dish room, dumping them out and sorting them into their proper areas to be cleaned.</w:t>
            </w:r>
          </w:p>
          <w:p w14:paraId="7BEA45B4" w14:textId="526F97C7" w:rsidR="00D84250" w:rsidRDefault="00D84250" w:rsidP="008E57F7">
            <w:pPr>
              <w:pStyle w:val="DateRange"/>
              <w:numPr>
                <w:ilvl w:val="0"/>
                <w:numId w:val="7"/>
              </w:numPr>
            </w:pPr>
            <w:r>
              <w:t>I made sure the napkins and salt and pepper shakers were fully stalked.</w:t>
            </w:r>
          </w:p>
          <w:p w14:paraId="0E810CD2" w14:textId="34D0AF21" w:rsidR="00FC49E3" w:rsidRDefault="00D84250" w:rsidP="0007435D">
            <w:pPr>
              <w:pStyle w:val="DateRange"/>
              <w:numPr>
                <w:ilvl w:val="0"/>
                <w:numId w:val="7"/>
              </w:numPr>
            </w:pPr>
            <w:r>
              <w:t xml:space="preserve">I delivered pizzas and other products to </w:t>
            </w:r>
            <w:r w:rsidR="0007435D">
              <w:t xml:space="preserve">the customers </w:t>
            </w:r>
          </w:p>
          <w:p w14:paraId="28B19A41" w14:textId="748BC195" w:rsidR="00FC49E3" w:rsidRDefault="006E475F" w:rsidP="00647C30">
            <w:pPr>
              <w:pStyle w:val="DateRange"/>
            </w:pPr>
            <w:r>
              <w:t xml:space="preserve">April 2022 </w:t>
            </w:r>
            <w:r w:rsidR="00D5657B" w:rsidRPr="00D5657B">
              <w:t>–</w:t>
            </w:r>
            <w:r>
              <w:t xml:space="preserve"> October 2022</w:t>
            </w:r>
            <w:r w:rsidR="00D5657B" w:rsidRPr="00D5657B">
              <w:t xml:space="preserve"> </w:t>
            </w:r>
          </w:p>
          <w:p w14:paraId="5B42BC8D" w14:textId="177742C9" w:rsidR="00647C30" w:rsidRDefault="00647C30" w:rsidP="00647C30">
            <w:pPr>
              <w:pStyle w:val="DateRange"/>
            </w:pPr>
            <w:r>
              <w:t>Subway Washington Iowa</w:t>
            </w:r>
          </w:p>
          <w:p w14:paraId="01933804" w14:textId="77777777" w:rsidR="00FC49E3" w:rsidRDefault="00FC49E3" w:rsidP="00647C30">
            <w:pPr>
              <w:pStyle w:val="JobTitleandDegree"/>
            </w:pPr>
          </w:p>
          <w:p w14:paraId="078CCAAE" w14:textId="54DE456B" w:rsidR="00362328" w:rsidRDefault="00362328" w:rsidP="00362328">
            <w:pPr>
              <w:pStyle w:val="JobTitleandDegree"/>
              <w:numPr>
                <w:ilvl w:val="0"/>
                <w:numId w:val="8"/>
              </w:numPr>
            </w:pPr>
            <w:r>
              <w:t xml:space="preserve">Cleaned </w:t>
            </w:r>
            <w:r w:rsidR="006E475F">
              <w:t>tables.</w:t>
            </w:r>
          </w:p>
          <w:p w14:paraId="308C168D" w14:textId="75D6F186" w:rsidR="00362328" w:rsidRDefault="00362328" w:rsidP="00362328">
            <w:pPr>
              <w:pStyle w:val="JobTitleandDegree"/>
              <w:numPr>
                <w:ilvl w:val="0"/>
                <w:numId w:val="8"/>
              </w:numPr>
            </w:pPr>
            <w:r>
              <w:t xml:space="preserve">Made </w:t>
            </w:r>
            <w:r w:rsidR="006E475F">
              <w:t>sandwiches.</w:t>
            </w:r>
          </w:p>
          <w:p w14:paraId="740F5746" w14:textId="617ABB6E" w:rsidR="00362328" w:rsidRDefault="00362328" w:rsidP="00362328">
            <w:pPr>
              <w:pStyle w:val="JobTitleandDegree"/>
              <w:numPr>
                <w:ilvl w:val="0"/>
                <w:numId w:val="8"/>
              </w:numPr>
            </w:pPr>
            <w:r>
              <w:t xml:space="preserve">Handled </w:t>
            </w:r>
            <w:r w:rsidR="006E475F">
              <w:t>cash.</w:t>
            </w:r>
          </w:p>
          <w:p w14:paraId="62629DB7" w14:textId="77777777" w:rsidR="00362328" w:rsidRDefault="00362328" w:rsidP="00362328">
            <w:pPr>
              <w:pStyle w:val="JobTitleandDegree"/>
              <w:numPr>
                <w:ilvl w:val="0"/>
                <w:numId w:val="8"/>
              </w:numPr>
            </w:pPr>
            <w:r>
              <w:t>Did dishes</w:t>
            </w:r>
          </w:p>
          <w:p w14:paraId="4BB39CBE" w14:textId="77777777" w:rsidR="006E475F" w:rsidRDefault="006E475F" w:rsidP="00362328">
            <w:pPr>
              <w:pStyle w:val="JobTitleandDegree"/>
              <w:numPr>
                <w:ilvl w:val="0"/>
                <w:numId w:val="8"/>
              </w:numPr>
            </w:pPr>
            <w:r>
              <w:t>Prepped veggies</w:t>
            </w:r>
          </w:p>
          <w:p w14:paraId="00D28923" w14:textId="1B09CBBD" w:rsidR="006E475F" w:rsidRDefault="006E475F" w:rsidP="00362328">
            <w:pPr>
              <w:pStyle w:val="JobTitleandDegree"/>
              <w:numPr>
                <w:ilvl w:val="0"/>
                <w:numId w:val="8"/>
              </w:numPr>
            </w:pPr>
            <w:proofErr w:type="spellStart"/>
            <w:r>
              <w:t>Restalked</w:t>
            </w:r>
            <w:proofErr w:type="spellEnd"/>
            <w:r>
              <w:t xml:space="preserve"> </w:t>
            </w:r>
            <w:proofErr w:type="spellStart"/>
            <w:r>
              <w:t>idems</w:t>
            </w:r>
            <w:proofErr w:type="spellEnd"/>
          </w:p>
        </w:tc>
        <w:tc>
          <w:tcPr>
            <w:tcW w:w="377" w:type="pct"/>
            <w:vMerge w:val="restart"/>
          </w:tcPr>
          <w:p w14:paraId="27E3B28C" w14:textId="5CF454CE" w:rsidR="00FC49E3" w:rsidRDefault="00FC49E3" w:rsidP="00E6525B"/>
        </w:tc>
        <w:tc>
          <w:tcPr>
            <w:tcW w:w="1658" w:type="pct"/>
          </w:tcPr>
          <w:p w14:paraId="335FF5A1" w14:textId="375ED228" w:rsidR="00FC49E3" w:rsidRDefault="00D5657B" w:rsidP="00362328">
            <w:pPr>
              <w:pStyle w:val="DateRange"/>
            </w:pPr>
            <w:r w:rsidRPr="00D5657B">
              <w:t>20</w:t>
            </w:r>
            <w:r w:rsidR="00362328">
              <w:t>19</w:t>
            </w:r>
            <w:r w:rsidRPr="00D5657B">
              <w:t xml:space="preserve"> </w:t>
            </w:r>
            <w:r w:rsidR="00362328">
              <w:t>-2023</w:t>
            </w:r>
          </w:p>
          <w:p w14:paraId="62448D6D" w14:textId="7532D5FF" w:rsidR="00362328" w:rsidRPr="00FC49E3" w:rsidRDefault="00362328" w:rsidP="00362328">
            <w:pPr>
              <w:pStyle w:val="DateRange"/>
            </w:pPr>
            <w:r>
              <w:t>Highschool Diploma</w:t>
            </w:r>
          </w:p>
          <w:p w14:paraId="75F6F211" w14:textId="685C6755" w:rsidR="00FC49E3" w:rsidRDefault="00362328" w:rsidP="00FC49E3">
            <w:r>
              <w:t>Keota high school</w:t>
            </w:r>
          </w:p>
          <w:p w14:paraId="3C70550D" w14:textId="77777777" w:rsidR="00362328" w:rsidRDefault="00362328" w:rsidP="00FC49E3"/>
          <w:p w14:paraId="5DE2FA06" w14:textId="77777777" w:rsidR="00362328" w:rsidRDefault="00362328" w:rsidP="00FC49E3">
            <w:r>
              <w:t>2023-current</w:t>
            </w:r>
          </w:p>
          <w:p w14:paraId="73B3C168" w14:textId="77777777" w:rsidR="00362328" w:rsidRDefault="00362328" w:rsidP="00FC49E3">
            <w:r>
              <w:t>Interactive media</w:t>
            </w:r>
          </w:p>
          <w:p w14:paraId="035EE72D" w14:textId="512045DC" w:rsidR="00362328" w:rsidRDefault="00362328" w:rsidP="00FC49E3">
            <w:r>
              <w:t>Indian Hills community college</w:t>
            </w:r>
          </w:p>
        </w:tc>
      </w:tr>
      <w:tr w:rsidR="00FC49E3" w14:paraId="508003F0" w14:textId="77777777" w:rsidTr="00FC49E3">
        <w:tc>
          <w:tcPr>
            <w:tcW w:w="2965" w:type="pct"/>
            <w:vMerge/>
          </w:tcPr>
          <w:p w14:paraId="62A3A13D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3A6D7DB2" w14:textId="77777777" w:rsidR="00FC49E3" w:rsidRDefault="00FC49E3" w:rsidP="00F5689F"/>
        </w:tc>
        <w:tc>
          <w:tcPr>
            <w:tcW w:w="1658" w:type="pct"/>
          </w:tcPr>
          <w:p w14:paraId="157BFC05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560702B40B9E4B1D8B43C3F631E376F8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0A5F10C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A23E9E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ED102FC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36C3CA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C5D33B" wp14:editId="254537C1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FA4A2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B4AE533" w14:textId="77777777" w:rsidTr="00FC49E3">
        <w:trPr>
          <w:trHeight w:val="2520"/>
        </w:trPr>
        <w:tc>
          <w:tcPr>
            <w:tcW w:w="2965" w:type="pct"/>
            <w:vMerge/>
          </w:tcPr>
          <w:p w14:paraId="7C1495A2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CBD7026" w14:textId="77777777" w:rsidR="00FC49E3" w:rsidRDefault="00FC49E3" w:rsidP="00E6525B"/>
        </w:tc>
        <w:sdt>
          <w:sdtPr>
            <w:id w:val="-802540251"/>
            <w:placeholder>
              <w:docPart w:val="D1D306E2ED42483288CF29CB92375548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167D9C99" w14:textId="77777777" w:rsidR="00362328" w:rsidRPr="00D87E03" w:rsidRDefault="00362328" w:rsidP="00362328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6BED5047" w14:textId="77777777" w:rsidR="00362328" w:rsidRPr="00D87E03" w:rsidRDefault="00362328" w:rsidP="00362328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A2DA490" w14:textId="77777777" w:rsidR="00362328" w:rsidRPr="00D87E03" w:rsidRDefault="00362328" w:rsidP="00362328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40EEA07" w14:textId="77777777" w:rsidR="00362328" w:rsidRPr="00D87E03" w:rsidRDefault="00362328" w:rsidP="00362328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A68A33C" w14:textId="1B34CD7C" w:rsidR="00FC49E3" w:rsidRPr="00E6525B" w:rsidRDefault="00362328" w:rsidP="00362328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7634059B" w14:textId="77777777" w:rsidTr="00FC49E3">
        <w:tc>
          <w:tcPr>
            <w:tcW w:w="2965" w:type="pct"/>
            <w:vMerge/>
          </w:tcPr>
          <w:p w14:paraId="3347BC68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213A464" w14:textId="77777777" w:rsidR="00FC49E3" w:rsidRDefault="00FC49E3" w:rsidP="00F5689F"/>
        </w:tc>
        <w:tc>
          <w:tcPr>
            <w:tcW w:w="1658" w:type="pct"/>
          </w:tcPr>
          <w:p w14:paraId="26967C87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4438679D7C424C58858CAEED80C8770D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738AEAC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4C7FED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788A84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0AC25F2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B78BF3A" wp14:editId="124D054A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8EC06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737337B" w14:textId="77777777" w:rsidTr="00FC49E3">
        <w:trPr>
          <w:trHeight w:val="2448"/>
        </w:trPr>
        <w:tc>
          <w:tcPr>
            <w:tcW w:w="2965" w:type="pct"/>
            <w:vMerge/>
          </w:tcPr>
          <w:p w14:paraId="6491DCB1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4ACC54D5" w14:textId="77777777" w:rsidR="00FC49E3" w:rsidRDefault="00FC49E3" w:rsidP="00E6525B"/>
        </w:tc>
        <w:tc>
          <w:tcPr>
            <w:tcW w:w="1658" w:type="pct"/>
          </w:tcPr>
          <w:p w14:paraId="1BDF43C0" w14:textId="005CE56C" w:rsidR="00FC49E3" w:rsidRPr="00D87E03" w:rsidRDefault="00362328" w:rsidP="00D87E03">
            <w:pPr>
              <w:pStyle w:val="BodyContactInfo"/>
            </w:pPr>
            <w:r>
              <w:t>204 N Davis St</w:t>
            </w:r>
            <w:r w:rsidR="00FC49E3" w:rsidRPr="00D87E03">
              <w:t xml:space="preserve"> </w:t>
            </w:r>
          </w:p>
          <w:p w14:paraId="5F36E474" w14:textId="24E176DE" w:rsidR="00FC49E3" w:rsidRPr="00D87E03" w:rsidRDefault="00362328" w:rsidP="00D87E03">
            <w:pPr>
              <w:pStyle w:val="BodyContactInfo"/>
            </w:pPr>
            <w:r>
              <w:t>Keota, Iowa 52248</w:t>
            </w:r>
            <w:r w:rsidR="00FC49E3" w:rsidRPr="00D87E03">
              <w:t xml:space="preserve"> </w:t>
            </w:r>
          </w:p>
          <w:p w14:paraId="57E72FD3" w14:textId="2BEF49EE" w:rsidR="00FC49E3" w:rsidRPr="00D87E03" w:rsidRDefault="00362328" w:rsidP="00D87E03">
            <w:pPr>
              <w:pStyle w:val="BodyContactInfo"/>
            </w:pPr>
            <w:r>
              <w:t>319-331-2820</w:t>
            </w:r>
            <w:r w:rsidR="00FC49E3" w:rsidRPr="00D87E03">
              <w:t xml:space="preserve"> </w:t>
            </w:r>
          </w:p>
          <w:p w14:paraId="5B228AE4" w14:textId="21AF0445" w:rsidR="00FC49E3" w:rsidRPr="00D87E03" w:rsidRDefault="00362328" w:rsidP="004738EF">
            <w:pPr>
              <w:pStyle w:val="BodyContactInfo"/>
            </w:pPr>
            <w:r>
              <w:t>jocelynpurkeypile@gmail.com</w:t>
            </w:r>
          </w:p>
        </w:tc>
      </w:tr>
    </w:tbl>
    <w:p w14:paraId="614BE370" w14:textId="77777777" w:rsidR="00340C75" w:rsidRDefault="00340C75" w:rsidP="00F5689F">
      <w:pPr>
        <w:sectPr w:rsidR="00340C75" w:rsidSect="00810CB1">
          <w:headerReference w:type="default" r:id="rId11"/>
          <w:pgSz w:w="12240" w:h="15840"/>
          <w:pgMar w:top="720" w:right="734" w:bottom="288" w:left="720" w:header="720" w:footer="720" w:gutter="0"/>
          <w:cols w:space="720"/>
        </w:sectPr>
      </w:pPr>
    </w:p>
    <w:p w14:paraId="24C326B7" w14:textId="65C3706D" w:rsidR="00D87E03" w:rsidRDefault="00D87E03" w:rsidP="00362328"/>
    <w:sectPr w:rsidR="00D87E03" w:rsidSect="00810CB1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FE08" w14:textId="77777777" w:rsidR="00810CB1" w:rsidRDefault="00810CB1" w:rsidP="001B56AD">
      <w:pPr>
        <w:spacing w:line="240" w:lineRule="auto"/>
      </w:pPr>
      <w:r>
        <w:separator/>
      </w:r>
    </w:p>
  </w:endnote>
  <w:endnote w:type="continuationSeparator" w:id="0">
    <w:p w14:paraId="19EAE734" w14:textId="77777777" w:rsidR="00810CB1" w:rsidRDefault="00810CB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4032" w14:textId="77777777" w:rsidR="00810CB1" w:rsidRDefault="00810CB1" w:rsidP="001B56AD">
      <w:pPr>
        <w:spacing w:line="240" w:lineRule="auto"/>
      </w:pPr>
      <w:r>
        <w:separator/>
      </w:r>
    </w:p>
  </w:footnote>
  <w:footnote w:type="continuationSeparator" w:id="0">
    <w:p w14:paraId="0BDA98B4" w14:textId="77777777" w:rsidR="00810CB1" w:rsidRDefault="00810CB1" w:rsidP="001B5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9AD" w14:textId="4C3F95A5" w:rsidR="00362328" w:rsidRDefault="00362328" w:rsidP="00362328">
    <w:pPr>
      <w:pStyle w:val="Header"/>
      <w:tabs>
        <w:tab w:val="clear" w:pos="4680"/>
        <w:tab w:val="clear" w:pos="9360"/>
        <w:tab w:val="left" w:pos="11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71975FD"/>
    <w:multiLevelType w:val="hybridMultilevel"/>
    <w:tmpl w:val="606C9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4D333D"/>
    <w:multiLevelType w:val="hybridMultilevel"/>
    <w:tmpl w:val="D336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6"/>
  </w:num>
  <w:num w:numId="3" w16cid:durableId="209806148">
    <w:abstractNumId w:val="5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7"/>
  </w:num>
  <w:num w:numId="7" w16cid:durableId="1940719191">
    <w:abstractNumId w:val="4"/>
  </w:num>
  <w:num w:numId="8" w16cid:durableId="51990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30"/>
    <w:rsid w:val="000430BC"/>
    <w:rsid w:val="0007435D"/>
    <w:rsid w:val="000B7E9E"/>
    <w:rsid w:val="001B56AD"/>
    <w:rsid w:val="00273963"/>
    <w:rsid w:val="00340C75"/>
    <w:rsid w:val="00362328"/>
    <w:rsid w:val="003E6D64"/>
    <w:rsid w:val="003F6860"/>
    <w:rsid w:val="004738EF"/>
    <w:rsid w:val="004C7E05"/>
    <w:rsid w:val="005047E5"/>
    <w:rsid w:val="005B1B13"/>
    <w:rsid w:val="005D49CA"/>
    <w:rsid w:val="00647C30"/>
    <w:rsid w:val="006E475F"/>
    <w:rsid w:val="006F7F1C"/>
    <w:rsid w:val="007466F4"/>
    <w:rsid w:val="00793691"/>
    <w:rsid w:val="00810BD7"/>
    <w:rsid w:val="00810CB1"/>
    <w:rsid w:val="00851431"/>
    <w:rsid w:val="008539E9"/>
    <w:rsid w:val="0086291E"/>
    <w:rsid w:val="00875340"/>
    <w:rsid w:val="008E57F7"/>
    <w:rsid w:val="009958F9"/>
    <w:rsid w:val="00A1439F"/>
    <w:rsid w:val="00A635D5"/>
    <w:rsid w:val="00A82D03"/>
    <w:rsid w:val="00AC490F"/>
    <w:rsid w:val="00B80EE9"/>
    <w:rsid w:val="00BA5462"/>
    <w:rsid w:val="00BB23D5"/>
    <w:rsid w:val="00C764ED"/>
    <w:rsid w:val="00C8183F"/>
    <w:rsid w:val="00C83E97"/>
    <w:rsid w:val="00D5657B"/>
    <w:rsid w:val="00D84250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0B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gjay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5A626FDF66473C9606DF76DFF4D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732AC-D836-40F3-ACB7-C9B592B0C1F9}"/>
      </w:docPartPr>
      <w:docPartBody>
        <w:p w:rsidR="00494E06" w:rsidRDefault="00494E06">
          <w:pPr>
            <w:pStyle w:val="215A626FDF66473C9606DF76DFF4D636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308A1841008B47FAB8E312EE83AA2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D6CB-EAE5-4D03-BA96-E58F7E17AEC2}"/>
      </w:docPartPr>
      <w:docPartBody>
        <w:p w:rsidR="00494E06" w:rsidRDefault="00494E06">
          <w:pPr>
            <w:pStyle w:val="308A1841008B47FAB8E312EE83AA2F7E"/>
          </w:pPr>
          <w:r>
            <w:t>Education</w:t>
          </w:r>
        </w:p>
      </w:docPartBody>
    </w:docPart>
    <w:docPart>
      <w:docPartPr>
        <w:name w:val="560702B40B9E4B1D8B43C3F631E3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961-32B1-46AD-AEA9-115751F72027}"/>
      </w:docPartPr>
      <w:docPartBody>
        <w:p w:rsidR="00494E06" w:rsidRDefault="00494E06">
          <w:pPr>
            <w:pStyle w:val="560702B40B9E4B1D8B43C3F631E376F8"/>
          </w:pPr>
          <w:r>
            <w:t>Skills</w:t>
          </w:r>
        </w:p>
      </w:docPartBody>
    </w:docPart>
    <w:docPart>
      <w:docPartPr>
        <w:name w:val="4438679D7C424C58858CAEED80C87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97214-9857-4204-937F-45AE8A84B5B2}"/>
      </w:docPartPr>
      <w:docPartBody>
        <w:p w:rsidR="00494E06" w:rsidRDefault="00494E06">
          <w:pPr>
            <w:pStyle w:val="4438679D7C424C58858CAEED80C8770D"/>
          </w:pPr>
          <w:r>
            <w:t>Contact</w:t>
          </w:r>
        </w:p>
      </w:docPartBody>
    </w:docPart>
    <w:docPart>
      <w:docPartPr>
        <w:name w:val="D1D306E2ED42483288CF29CB92375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F99C-12D4-44BF-A204-3FA1301660DE}"/>
      </w:docPartPr>
      <w:docPartBody>
        <w:p w:rsidR="00494E06" w:rsidRPr="00D87E03" w:rsidRDefault="00494E06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494E06" w:rsidRPr="00D87E03" w:rsidRDefault="00494E06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494E06" w:rsidRPr="00D87E03" w:rsidRDefault="00494E06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494E06" w:rsidRPr="00D87E03" w:rsidRDefault="00494E06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494E06" w:rsidRDefault="00494E06" w:rsidP="00494E06">
          <w:pPr>
            <w:pStyle w:val="D1D306E2ED42483288CF29CB92375548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759759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06"/>
    <w:rsid w:val="00494E06"/>
    <w:rsid w:val="006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4E06"/>
    <w:rPr>
      <w:color w:val="808080"/>
    </w:rPr>
  </w:style>
  <w:style w:type="paragraph" w:customStyle="1" w:styleId="215A626FDF66473C9606DF76DFF4D636">
    <w:name w:val="215A626FDF66473C9606DF76DFF4D636"/>
  </w:style>
  <w:style w:type="paragraph" w:customStyle="1" w:styleId="308A1841008B47FAB8E312EE83AA2F7E">
    <w:name w:val="308A1841008B47FAB8E312EE83AA2F7E"/>
  </w:style>
  <w:style w:type="paragraph" w:customStyle="1" w:styleId="560702B40B9E4B1D8B43C3F631E376F8">
    <w:name w:val="560702B40B9E4B1D8B43C3F631E376F8"/>
  </w:style>
  <w:style w:type="paragraph" w:customStyle="1" w:styleId="SkillsBullets">
    <w:name w:val="Skills Bullets"/>
    <w:basedOn w:val="BulletsSkills"/>
    <w:qFormat/>
    <w:rsid w:val="00494E06"/>
  </w:style>
  <w:style w:type="paragraph" w:customStyle="1" w:styleId="BulletsSkills">
    <w:name w:val="Bullets Skills"/>
    <w:basedOn w:val="Normal"/>
    <w:qFormat/>
    <w:rsid w:val="00494E06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4438679D7C424C58858CAEED80C8770D">
    <w:name w:val="4438679D7C424C58858CAEED80C8770D"/>
  </w:style>
  <w:style w:type="paragraph" w:customStyle="1" w:styleId="D1D306E2ED42483288CF29CB92375548">
    <w:name w:val="D1D306E2ED42483288CF29CB92375548"/>
    <w:rsid w:val="00494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0D877C-04D0-4D93-978D-2001B2533B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2023-09-11T18:11:00Z</dcterms:created>
  <dcterms:modified xsi:type="dcterms:W3CDTF">2024-01-30T17:40:00Z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